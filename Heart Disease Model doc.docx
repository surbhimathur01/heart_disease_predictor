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C237" w14:textId="0EB851A6" w:rsidR="00A9204E" w:rsidRDefault="005E7ABF" w:rsidP="005E7ABF">
      <w:pPr>
        <w:jc w:val="center"/>
        <w:rPr>
          <w:b/>
          <w:bCs/>
          <w:sz w:val="36"/>
          <w:szCs w:val="36"/>
        </w:rPr>
      </w:pPr>
      <w:r w:rsidRPr="005E7ABF">
        <w:rPr>
          <w:b/>
          <w:bCs/>
          <w:sz w:val="36"/>
          <w:szCs w:val="36"/>
        </w:rPr>
        <w:t>TO PREDICT WHETHER A PERSON HAS HEART DISEASE OR NOT</w:t>
      </w:r>
    </w:p>
    <w:p w14:paraId="1CE88D2D" w14:textId="77777777" w:rsidR="005E7ABF" w:rsidRDefault="005E7ABF" w:rsidP="005E7ABF">
      <w:pPr>
        <w:jc w:val="center"/>
        <w:rPr>
          <w:b/>
          <w:bCs/>
          <w:sz w:val="36"/>
          <w:szCs w:val="36"/>
        </w:rPr>
      </w:pPr>
    </w:p>
    <w:p w14:paraId="3A61FD5B" w14:textId="2F04ED71" w:rsidR="00221D1A" w:rsidRDefault="00221D1A" w:rsidP="005E7A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CSV file: </w:t>
      </w:r>
      <w:hyperlink r:id="rId8" w:history="1">
        <w:r w:rsidRPr="00221D1A">
          <w:rPr>
            <w:rStyle w:val="Hyperlink"/>
            <w:sz w:val="24"/>
            <w:szCs w:val="24"/>
          </w:rPr>
          <w:t>heart_disease_dat</w:t>
        </w:r>
        <w:r w:rsidRPr="00221D1A">
          <w:rPr>
            <w:rStyle w:val="Hyperlink"/>
            <w:sz w:val="24"/>
            <w:szCs w:val="24"/>
          </w:rPr>
          <w:t>a</w:t>
        </w:r>
        <w:r w:rsidRPr="00221D1A">
          <w:rPr>
            <w:rStyle w:val="Hyperlink"/>
            <w:sz w:val="24"/>
            <w:szCs w:val="24"/>
          </w:rPr>
          <w:t>.csv</w:t>
        </w:r>
      </w:hyperlink>
    </w:p>
    <w:p w14:paraId="6BB79B0B" w14:textId="5D2A49E7" w:rsidR="005E7ABF" w:rsidRDefault="005E7ABF" w:rsidP="005E7ABF">
      <w:pPr>
        <w:jc w:val="both"/>
        <w:rPr>
          <w:sz w:val="24"/>
          <w:szCs w:val="24"/>
        </w:rPr>
      </w:pPr>
      <w:r>
        <w:rPr>
          <w:sz w:val="24"/>
          <w:szCs w:val="24"/>
        </w:rPr>
        <w:t>WORKFLOW:</w:t>
      </w:r>
    </w:p>
    <w:p w14:paraId="6A4CFECA" w14:textId="5814080B" w:rsidR="005E7ABF" w:rsidRDefault="005E7ABF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the data set</w:t>
      </w:r>
    </w:p>
    <w:p w14:paraId="00D34412" w14:textId="5D421AB1" w:rsidR="005E7ABF" w:rsidRDefault="005E7ABF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processing</w:t>
      </w:r>
    </w:p>
    <w:p w14:paraId="3D62191F" w14:textId="26372D32" w:rsidR="005E7ABF" w:rsidRDefault="005E7ABF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Train-test splitting of the data set</w:t>
      </w:r>
    </w:p>
    <w:p w14:paraId="418C5D78" w14:textId="450B1DC8" w:rsidR="005E7ABF" w:rsidRDefault="005E7ABF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5E7ABF">
        <w:rPr>
          <w:i/>
          <w:iCs/>
          <w:sz w:val="24"/>
          <w:szCs w:val="24"/>
        </w:rPr>
        <w:t>LOGISTIC REGRESSION MODEL</w:t>
      </w:r>
      <w:r>
        <w:rPr>
          <w:sz w:val="24"/>
          <w:szCs w:val="24"/>
        </w:rPr>
        <w:t>: Since this model is a binary classification model, i.e., the output is either a yes or no, so we use the logistic regression model as it is the best binary classification model</w:t>
      </w:r>
    </w:p>
    <w:p w14:paraId="13B203C0" w14:textId="4D546191" w:rsidR="005E7ABF" w:rsidRDefault="008D5AEB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evaluation, we will get a trained logistic regression model</w:t>
      </w:r>
    </w:p>
    <w:p w14:paraId="77796945" w14:textId="5F799541" w:rsidR="008D5AEB" w:rsidRDefault="008D5AEB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we put testing data, it will give an answer whether a person has heart disease or not</w:t>
      </w:r>
    </w:p>
    <w:p w14:paraId="20B3F067" w14:textId="6C4BA410" w:rsidR="00221D1A" w:rsidRDefault="00221D1A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used Google </w:t>
      </w:r>
      <w:proofErr w:type="spellStart"/>
      <w:r>
        <w:rPr>
          <w:sz w:val="24"/>
          <w:szCs w:val="24"/>
        </w:rPr>
        <w:t>Colaboratry</w:t>
      </w:r>
      <w:proofErr w:type="spellEnd"/>
      <w:r>
        <w:rPr>
          <w:sz w:val="24"/>
          <w:szCs w:val="24"/>
        </w:rPr>
        <w:t xml:space="preserve"> for this project</w:t>
      </w:r>
    </w:p>
    <w:p w14:paraId="70252C88" w14:textId="613C6F77" w:rsidR="00221D1A" w:rsidRDefault="00BE506A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Stratify distributes data into even set values as it was present in </w:t>
      </w:r>
      <w:r w:rsidR="0089342C">
        <w:rPr>
          <w:sz w:val="24"/>
          <w:szCs w:val="24"/>
        </w:rPr>
        <w:t xml:space="preserve">the </w:t>
      </w:r>
      <w:r>
        <w:rPr>
          <w:sz w:val="24"/>
          <w:szCs w:val="24"/>
        </w:rPr>
        <w:t>original data</w:t>
      </w:r>
    </w:p>
    <w:p w14:paraId="5D9F74C6" w14:textId="1B943285" w:rsidR="00BE506A" w:rsidRDefault="00BE506A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 is used to define how much %age of data we want to be used as test data</w:t>
      </w:r>
    </w:p>
    <w:p w14:paraId="2EDA3DC5" w14:textId="77D32D9A" w:rsidR="00BE506A" w:rsidRDefault="00BE506A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Random state is used to split data in a specific way</w:t>
      </w:r>
    </w:p>
    <w:p w14:paraId="255EB8AA" w14:textId="04CFF028" w:rsidR="006F705C" w:rsidRDefault="006F705C" w:rsidP="005E7A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Fit(</w:t>
      </w:r>
      <w:proofErr w:type="gramEnd"/>
      <w:r>
        <w:rPr>
          <w:sz w:val="24"/>
          <w:szCs w:val="24"/>
        </w:rPr>
        <w:t xml:space="preserve">) will find relations or trends between </w:t>
      </w:r>
      <w:proofErr w:type="spellStart"/>
      <w:r>
        <w:rPr>
          <w:sz w:val="24"/>
          <w:szCs w:val="24"/>
        </w:rPr>
        <w:t>xtrain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ytrain</w:t>
      </w:r>
      <w:proofErr w:type="spellEnd"/>
    </w:p>
    <w:p w14:paraId="73241D9A" w14:textId="4075719B" w:rsidR="006F705C" w:rsidRDefault="006F705C" w:rsidP="006F705C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Accuracy score is used to predict the target value and the </w:t>
      </w:r>
      <w:r w:rsidR="0089342C">
        <w:rPr>
          <w:sz w:val="24"/>
          <w:szCs w:val="24"/>
        </w:rPr>
        <w:t>predicted</w:t>
      </w:r>
      <w:r>
        <w:rPr>
          <w:sz w:val="24"/>
          <w:szCs w:val="24"/>
        </w:rPr>
        <w:t xml:space="preserve"> value</w:t>
      </w:r>
      <w:r w:rsidR="0089342C">
        <w:rPr>
          <w:sz w:val="24"/>
          <w:szCs w:val="24"/>
        </w:rPr>
        <w:t xml:space="preserve"> is compared with the target value</w:t>
      </w:r>
    </w:p>
    <w:p w14:paraId="6EA9646D" w14:textId="68EA1FE4" w:rsidR="0089342C" w:rsidRDefault="0089342C" w:rsidP="006F705C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accuracy of the data set used is ~85% and if a large data set would have been used then </w:t>
      </w:r>
      <w:r w:rsidR="005D5223">
        <w:rPr>
          <w:sz w:val="24"/>
          <w:szCs w:val="24"/>
        </w:rPr>
        <w:t xml:space="preserve">the accuracy </w:t>
      </w:r>
      <w:r w:rsidR="00121F19">
        <w:rPr>
          <w:sz w:val="24"/>
          <w:szCs w:val="24"/>
        </w:rPr>
        <w:t>could have</w:t>
      </w:r>
      <w:r w:rsidR="005D5223">
        <w:rPr>
          <w:sz w:val="24"/>
          <w:szCs w:val="24"/>
        </w:rPr>
        <w:t xml:space="preserve"> been higher</w:t>
      </w:r>
    </w:p>
    <w:p w14:paraId="28731A3C" w14:textId="5577F0AE" w:rsidR="005D5223" w:rsidRDefault="00121F19" w:rsidP="006F705C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accuracy of training and test data should be almost equal. Here I have test = 82% and training = 85%</w:t>
      </w:r>
    </w:p>
    <w:p w14:paraId="78BBF65F" w14:textId="77777777" w:rsidR="00121F19" w:rsidRPr="00121F19" w:rsidRDefault="00121F19" w:rsidP="00121F19">
      <w:pPr>
        <w:ind w:left="360"/>
        <w:jc w:val="both"/>
        <w:rPr>
          <w:sz w:val="24"/>
          <w:szCs w:val="24"/>
        </w:rPr>
      </w:pPr>
    </w:p>
    <w:sectPr w:rsidR="00121F19" w:rsidRPr="0012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62434A"/>
    <w:multiLevelType w:val="hybridMultilevel"/>
    <w:tmpl w:val="64660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777537">
    <w:abstractNumId w:val="20"/>
  </w:num>
  <w:num w:numId="2" w16cid:durableId="533155638">
    <w:abstractNumId w:val="13"/>
  </w:num>
  <w:num w:numId="3" w16cid:durableId="218369537">
    <w:abstractNumId w:val="10"/>
  </w:num>
  <w:num w:numId="4" w16cid:durableId="1779451809">
    <w:abstractNumId w:val="22"/>
  </w:num>
  <w:num w:numId="5" w16cid:durableId="432550857">
    <w:abstractNumId w:val="14"/>
  </w:num>
  <w:num w:numId="6" w16cid:durableId="447551655">
    <w:abstractNumId w:val="17"/>
  </w:num>
  <w:num w:numId="7" w16cid:durableId="434983248">
    <w:abstractNumId w:val="19"/>
  </w:num>
  <w:num w:numId="8" w16cid:durableId="159270719">
    <w:abstractNumId w:val="9"/>
  </w:num>
  <w:num w:numId="9" w16cid:durableId="345644403">
    <w:abstractNumId w:val="7"/>
  </w:num>
  <w:num w:numId="10" w16cid:durableId="1225141496">
    <w:abstractNumId w:val="6"/>
  </w:num>
  <w:num w:numId="11" w16cid:durableId="2049185073">
    <w:abstractNumId w:val="5"/>
  </w:num>
  <w:num w:numId="12" w16cid:durableId="44499536">
    <w:abstractNumId w:val="4"/>
  </w:num>
  <w:num w:numId="13" w16cid:durableId="286669096">
    <w:abstractNumId w:val="8"/>
  </w:num>
  <w:num w:numId="14" w16cid:durableId="1321541317">
    <w:abstractNumId w:val="3"/>
  </w:num>
  <w:num w:numId="15" w16cid:durableId="663778820">
    <w:abstractNumId w:val="2"/>
  </w:num>
  <w:num w:numId="16" w16cid:durableId="1350447785">
    <w:abstractNumId w:val="1"/>
  </w:num>
  <w:num w:numId="17" w16cid:durableId="260726538">
    <w:abstractNumId w:val="0"/>
  </w:num>
  <w:num w:numId="18" w16cid:durableId="309142529">
    <w:abstractNumId w:val="15"/>
  </w:num>
  <w:num w:numId="19" w16cid:durableId="226428025">
    <w:abstractNumId w:val="16"/>
  </w:num>
  <w:num w:numId="20" w16cid:durableId="206725703">
    <w:abstractNumId w:val="21"/>
  </w:num>
  <w:num w:numId="21" w16cid:durableId="1595506067">
    <w:abstractNumId w:val="18"/>
  </w:num>
  <w:num w:numId="22" w16cid:durableId="599685086">
    <w:abstractNumId w:val="12"/>
  </w:num>
  <w:num w:numId="23" w16cid:durableId="64648870">
    <w:abstractNumId w:val="23"/>
  </w:num>
  <w:num w:numId="24" w16cid:durableId="110125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11"/>
    <w:rsid w:val="00121F19"/>
    <w:rsid w:val="00190C11"/>
    <w:rsid w:val="00221D1A"/>
    <w:rsid w:val="005D5223"/>
    <w:rsid w:val="005E7ABF"/>
    <w:rsid w:val="00645252"/>
    <w:rsid w:val="006D3D74"/>
    <w:rsid w:val="006F705C"/>
    <w:rsid w:val="0083569A"/>
    <w:rsid w:val="0089342C"/>
    <w:rsid w:val="008D5AEB"/>
    <w:rsid w:val="00A9204E"/>
    <w:rsid w:val="00B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CD86"/>
  <w15:chartTrackingRefBased/>
  <w15:docId w15:val="{5BF92A34-C2BC-4225-A719-887AE1DA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E7A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1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eart_disease_data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6FA6B752-62E8-4741-A01B-41252725CD2B%7d\%7b27B33041-10F3-4FBC-915D-B04B10A5E24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{27B33041-10F3-4FBC-915D-B04B10A5E248}tf02786999_win32</Template>
  <TotalTime>179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Surbhi Mathur</cp:lastModifiedBy>
  <cp:revision>3</cp:revision>
  <dcterms:created xsi:type="dcterms:W3CDTF">2023-05-11T18:10:00Z</dcterms:created>
  <dcterms:modified xsi:type="dcterms:W3CDTF">2023-05-11T21:09:00Z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8857f492-6199-4ba6-bed5-0fb4ac6332f2</vt:lpwstr>
  </property>
</Properties>
</file>